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B0496" w14:textId="72FFAF54" w:rsidR="00A9204E" w:rsidRDefault="0024319C">
      <w:pPr>
        <w:rPr>
          <w:b/>
          <w:bCs/>
          <w:sz w:val="52"/>
          <w:szCs w:val="52"/>
        </w:rPr>
      </w:pPr>
      <w:r>
        <w:rPr>
          <w:b/>
          <w:bCs/>
          <w:sz w:val="52"/>
          <w:szCs w:val="52"/>
        </w:rPr>
        <w:t xml:space="preserve">                                 </w:t>
      </w:r>
      <w:r w:rsidRPr="0024319C">
        <w:rPr>
          <w:b/>
          <w:bCs/>
          <w:sz w:val="52"/>
          <w:szCs w:val="52"/>
        </w:rPr>
        <w:t>Report</w:t>
      </w:r>
    </w:p>
    <w:p w14:paraId="5309B5F5" w14:textId="36965EF5" w:rsidR="0024319C" w:rsidRDefault="0024319C">
      <w:pPr>
        <w:rPr>
          <w:b/>
          <w:bCs/>
          <w:sz w:val="52"/>
          <w:szCs w:val="52"/>
        </w:rPr>
      </w:pPr>
    </w:p>
    <w:p w14:paraId="41C5A682" w14:textId="5691AA55" w:rsidR="0024319C" w:rsidRDefault="0024319C">
      <w:pPr>
        <w:rPr>
          <w:b/>
          <w:bCs/>
          <w:sz w:val="52"/>
          <w:szCs w:val="52"/>
        </w:rPr>
      </w:pPr>
    </w:p>
    <w:p w14:paraId="2D40684E" w14:textId="7060194C" w:rsidR="0024319C" w:rsidRDefault="0024319C">
      <w:pPr>
        <w:rPr>
          <w:b/>
          <w:bCs/>
          <w:sz w:val="32"/>
          <w:szCs w:val="32"/>
        </w:rPr>
      </w:pPr>
      <w:r>
        <w:rPr>
          <w:b/>
          <w:bCs/>
          <w:sz w:val="32"/>
          <w:szCs w:val="32"/>
        </w:rPr>
        <w:t xml:space="preserve">The purpose of the project is to create a game using green foot </w:t>
      </w:r>
    </w:p>
    <w:p w14:paraId="0D9E3758" w14:textId="7B7266E6" w:rsidR="0024319C" w:rsidRPr="0024319C" w:rsidRDefault="0024319C">
      <w:pPr>
        <w:rPr>
          <w:b/>
          <w:bCs/>
          <w:sz w:val="32"/>
          <w:szCs w:val="32"/>
        </w:rPr>
      </w:pPr>
      <w:r>
        <w:rPr>
          <w:b/>
          <w:bCs/>
          <w:sz w:val="32"/>
          <w:szCs w:val="32"/>
        </w:rPr>
        <w:t>To start this project in the basic level we must make the ball cross from the middle to any side of the wall and for intermediate we have to make the ball bounce in the random direction. the babies should move vertically.</w:t>
      </w:r>
    </w:p>
    <w:p w14:paraId="4158169A" w14:textId="04ACD52A" w:rsidR="0024319C" w:rsidRDefault="0024319C">
      <w:pPr>
        <w:rPr>
          <w:b/>
          <w:bCs/>
          <w:sz w:val="32"/>
          <w:szCs w:val="32"/>
        </w:rPr>
      </w:pPr>
    </w:p>
    <w:p w14:paraId="757A5AEF" w14:textId="4026B3D8" w:rsidR="0024319C" w:rsidRPr="0024319C" w:rsidRDefault="0024319C">
      <w:pPr>
        <w:rPr>
          <w:b/>
          <w:bCs/>
          <w:sz w:val="32"/>
          <w:szCs w:val="32"/>
        </w:rPr>
      </w:pPr>
      <w:r>
        <w:rPr>
          <w:b/>
          <w:bCs/>
          <w:sz w:val="32"/>
          <w:szCs w:val="32"/>
        </w:rPr>
        <w:t>In this project each player must stop the ball from hitting the wall at their sides. When the ball hits the wall, the other player get a point and the player with higher score win the game.</w:t>
      </w:r>
    </w:p>
    <w:sectPr w:rsidR="0024319C" w:rsidRPr="00243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9C"/>
    <w:rsid w:val="0024319C"/>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0BE6C"/>
  <w15:chartTrackingRefBased/>
  <w15:docId w15:val="{3464FED0-DEDE-4A94-8F50-EE6A1C40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a\AppData\Local\Microsoft\Office\16.0\DTS\en-US%7bBE5B368F-2A43-47C2-8D53-711AD3AC8E0B%7d\%7b8B22ECAE-DEF1-4966-A512-4F2C1D14F25D%7dtf0278699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{8B22ECAE-DEF1-4966-A512-4F2C1D14F25D}tf02786999</Template>
  <TotalTime>10</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Sangz VIP</dc:creator>
  <cp:keywords/>
  <dc:description/>
  <cp:lastModifiedBy>Sangz VIP</cp:lastModifiedBy>
  <cp:revision>1</cp:revision>
  <dcterms:created xsi:type="dcterms:W3CDTF">2020-07-19T17:46:00Z</dcterms:created>
  <dcterms:modified xsi:type="dcterms:W3CDTF">2020-07-19T17:56:00Z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